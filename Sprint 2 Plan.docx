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2143105</wp:posOffset>
            </wp:positionH>
            <wp:positionV relativeFrom="paragraph">
              <wp:posOffset>0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8440CA" w:rsidRDefault="00B0095A" w:rsidP="00710DEF">
      <w:pPr>
        <w:pStyle w:val="Title"/>
        <w:jc w:val="center"/>
        <w:rPr>
          <w:caps w:val="0"/>
        </w:rPr>
      </w:pPr>
      <w:r w:rsidRPr="008440CA">
        <w:rPr>
          <w:caps w:val="0"/>
        </w:rPr>
        <w:t>Sp</w:t>
      </w:r>
      <w:r w:rsidR="008440CA">
        <w:rPr>
          <w:caps w:val="0"/>
        </w:rPr>
        <w:t>rint</w:t>
      </w:r>
      <w:r w:rsidRPr="008440CA">
        <w:rPr>
          <w:caps w:val="0"/>
        </w:rPr>
        <w:t xml:space="preserve"> </w:t>
      </w:r>
      <w:r w:rsidR="00DE7A4E">
        <w:rPr>
          <w:caps w:val="0"/>
          <w:sz w:val="72"/>
          <w:szCs w:val="72"/>
        </w:rPr>
        <w:t>2</w:t>
      </w:r>
      <w:r w:rsidR="00FA4333" w:rsidRPr="008440CA">
        <w:rPr>
          <w:caps w:val="0"/>
          <w:sz w:val="72"/>
          <w:szCs w:val="72"/>
        </w:rPr>
        <w:t xml:space="preserve"> </w:t>
      </w:r>
      <w:r w:rsidR="00FA4333" w:rsidRPr="008440CA">
        <w:rPr>
          <w:caps w:val="0"/>
        </w:rPr>
        <w:t>Plan</w:t>
      </w:r>
    </w:p>
    <w:p w:rsidR="00E6361E" w:rsidRPr="008440CA" w:rsidRDefault="008440CA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etzel(Po), Darius Sakhapour(SM)</w:t>
      </w:r>
      <w:r w:rsidR="00DE77ED">
        <w:rPr>
          <w:sz w:val="18"/>
          <w:szCs w:val="18"/>
        </w:rPr>
        <w:t>, JARAD</w:t>
      </w:r>
      <w:r w:rsidR="008F50EB">
        <w:rPr>
          <w:sz w:val="18"/>
          <w:szCs w:val="18"/>
        </w:rPr>
        <w:t xml:space="preserve"> Shelton,</w:t>
      </w:r>
      <w:r w:rsidRPr="004D2E8A">
        <w:rPr>
          <w:sz w:val="18"/>
          <w:szCs w:val="18"/>
        </w:rPr>
        <w:t xml:space="preserve"> Cedric Linares</w:t>
      </w:r>
      <w:r w:rsidR="00EE26DA">
        <w:rPr>
          <w:sz w:val="18"/>
          <w:szCs w:val="18"/>
        </w:rPr>
        <w:t>, BEREKET HAILE</w:t>
      </w:r>
    </w:p>
    <w:p w:rsidR="00E6361E" w:rsidRPr="005673B4" w:rsidRDefault="00E6361E" w:rsidP="008F50EB">
      <w:pPr>
        <w:ind w:left="-5"/>
      </w:pPr>
      <w:r w:rsidRPr="005673B4">
        <w:t xml:space="preserve">Product </w:t>
      </w:r>
      <w:r w:rsidR="00B013DA" w:rsidRPr="005673B4">
        <w:t>N</w:t>
      </w:r>
      <w:r w:rsidRPr="005673B4">
        <w:t>ame:</w:t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B013DA" w:rsidRPr="005673B4">
        <w:tab/>
      </w:r>
      <w:r w:rsidR="005673B4">
        <w:tab/>
      </w:r>
      <w:r w:rsidR="00B013DA" w:rsidRPr="005673B4">
        <w:tab/>
      </w:r>
      <w:r w:rsidRPr="005673B4">
        <w:t xml:space="preserve"> </w:t>
      </w:r>
      <w:r w:rsidR="008440CA" w:rsidRPr="005673B4">
        <w:t>URL Logger</w:t>
      </w:r>
    </w:p>
    <w:p w:rsidR="00815D4F" w:rsidRPr="005673B4" w:rsidRDefault="00815D4F" w:rsidP="00815D4F">
      <w:pPr>
        <w:ind w:left="-5"/>
      </w:pPr>
      <w:r w:rsidRPr="005673B4">
        <w:t xml:space="preserve">Sprint Completion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DE7A4E">
        <w:t>02/27</w:t>
      </w:r>
      <w:r w:rsidR="008440CA" w:rsidRPr="005673B4">
        <w:t>/2017</w:t>
      </w:r>
    </w:p>
    <w:p w:rsidR="00B013DA" w:rsidRPr="005673B4" w:rsidRDefault="00B013DA" w:rsidP="00B013DA">
      <w:pPr>
        <w:ind w:left="-5"/>
      </w:pPr>
      <w:r w:rsidRPr="005673B4">
        <w:t xml:space="preserve">Revision Number: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F93053" w:rsidRPr="005673B4">
        <w:tab/>
      </w:r>
      <w:r w:rsidRPr="005673B4">
        <w:tab/>
      </w:r>
      <w:r w:rsidR="00AA0FE8">
        <w:t>1</w:t>
      </w:r>
    </w:p>
    <w:p w:rsidR="00B013DA" w:rsidRPr="005673B4" w:rsidRDefault="00B013DA" w:rsidP="00B013DA">
      <w:pPr>
        <w:ind w:left="-5"/>
      </w:pPr>
      <w:r w:rsidRPr="005673B4">
        <w:t xml:space="preserve">Revision Date: </w:t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Pr="005673B4">
        <w:tab/>
      </w:r>
      <w:r w:rsidR="005673B4">
        <w:tab/>
      </w:r>
      <w:r w:rsidRPr="005673B4">
        <w:t>0</w:t>
      </w:r>
      <w:r w:rsidR="006455A5" w:rsidRPr="005673B4">
        <w:t>2</w:t>
      </w:r>
      <w:r w:rsidRPr="005673B4">
        <w:t>/</w:t>
      </w:r>
      <w:r w:rsidR="00AA0FE8">
        <w:t>21</w:t>
      </w:r>
      <w:r w:rsidRPr="005673B4">
        <w:t>/201</w:t>
      </w:r>
      <w:r w:rsidR="008440CA" w:rsidRPr="005673B4">
        <w:t>7</w:t>
      </w:r>
    </w:p>
    <w:p w:rsidR="00B501EA" w:rsidRDefault="00B501EA" w:rsidP="00912F6A">
      <w:pPr>
        <w:pStyle w:val="Heading1"/>
      </w:pPr>
      <w:r>
        <w:t>Sprint Goal:</w:t>
      </w:r>
    </w:p>
    <w:p w:rsidR="006033D2" w:rsidRPr="000A5765" w:rsidRDefault="006033D2" w:rsidP="003E7895">
      <w:pPr>
        <w:ind w:left="-5"/>
        <w:jc w:val="center"/>
        <w:rPr>
          <w:sz w:val="24"/>
        </w:rPr>
      </w:pPr>
      <w:r w:rsidRPr="000A5765">
        <w:rPr>
          <w:sz w:val="24"/>
        </w:rPr>
        <w:t xml:space="preserve">As a </w:t>
      </w:r>
      <w:r w:rsidR="004E7F33" w:rsidRPr="000A5765">
        <w:rPr>
          <w:sz w:val="24"/>
        </w:rPr>
        <w:t>team,</w:t>
      </w:r>
      <w:r w:rsidR="0067750C" w:rsidRPr="000A5765">
        <w:rPr>
          <w:sz w:val="24"/>
        </w:rPr>
        <w:t xml:space="preserve"> </w:t>
      </w:r>
      <w:r w:rsidR="003E7895">
        <w:rPr>
          <w:sz w:val="24"/>
        </w:rPr>
        <w:t>we want to create a working rough draft of the Chrome Extension to demonstrate functionality to our sponsor. This includes integration between the front and back-end, a working login system, as well as URL collection stored and retrieved correctly. Finally, development on the Android application will progress further.</w:t>
      </w:r>
    </w:p>
    <w:p w:rsidR="00865757" w:rsidRDefault="00912F6A" w:rsidP="00F836D9">
      <w:pPr>
        <w:pStyle w:val="Heading1"/>
      </w:pPr>
      <w:r>
        <w:t>Task listing</w:t>
      </w:r>
    </w:p>
    <w:p w:rsidR="00BA28F1" w:rsidRDefault="00DE7A4E" w:rsidP="00DE7A4E">
      <w:pPr>
        <w:numPr>
          <w:ilvl w:val="0"/>
          <w:numId w:val="4"/>
        </w:numPr>
        <w:suppressAutoHyphens/>
        <w:spacing w:line="100" w:lineRule="atLeast"/>
        <w:ind w:hanging="360"/>
      </w:pPr>
      <w:r>
        <w:t xml:space="preserve">As a </w:t>
      </w:r>
      <w:r w:rsidR="00500617">
        <w:t>Product Sponsor</w:t>
      </w:r>
      <w:r>
        <w:t>,</w:t>
      </w:r>
      <w:r w:rsidR="00500617">
        <w:t xml:space="preserve"> I want users to be able to login to the desktop application. </w:t>
      </w:r>
    </w:p>
    <w:p w:rsidR="00DE7F15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Send login data from Chrome Extension to server-side application (AJAX).</w:t>
      </w:r>
      <w:r w:rsidR="001C692D">
        <w:t xml:space="preserve"> </w:t>
      </w:r>
    </w:p>
    <w:p w:rsidR="00DE7F15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 xml:space="preserve">Learn PHP. </w:t>
      </w:r>
    </w:p>
    <w:p w:rsidR="00F30ECA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Develop s</w:t>
      </w:r>
      <w:r w:rsidR="001C692D">
        <w:t xml:space="preserve">erver-side application/logic. </w:t>
      </w:r>
    </w:p>
    <w:p w:rsidR="00DC0786" w:rsidRDefault="0075489F" w:rsidP="00DE7F15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an aesthetically appealing front-end login system.</w:t>
      </w:r>
    </w:p>
    <w:p w:rsidR="00BA28F1" w:rsidRDefault="001D0264" w:rsidP="001D0264">
      <w:pPr>
        <w:numPr>
          <w:ilvl w:val="0"/>
          <w:numId w:val="4"/>
        </w:numPr>
        <w:suppressAutoHyphens/>
        <w:spacing w:after="0" w:line="100" w:lineRule="atLeast"/>
        <w:ind w:left="720" w:hanging="360"/>
      </w:pPr>
      <w:r>
        <w:t xml:space="preserve">As a </w:t>
      </w:r>
      <w:r w:rsidR="00AA0FE8">
        <w:t>Developer, I want to create a basic web service to interact with the database and front-end.</w:t>
      </w:r>
    </w:p>
    <w:p w:rsidR="00BA28F1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basic MySQL database using Amazon AWS</w:t>
      </w:r>
    </w:p>
    <w:p w:rsidR="00BA28F1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Populate MySQL database with sample tables, columns, rows</w:t>
      </w:r>
    </w:p>
    <w:p w:rsidR="00BA28F1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Generate permissions that allow team to access database</w:t>
      </w:r>
    </w:p>
    <w:p w:rsidR="00BA28F1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Create basic web service to connect to database</w:t>
      </w:r>
    </w:p>
    <w:p w:rsidR="00AA0FE8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t>Make a test php file that connects to the database</w:t>
      </w:r>
    </w:p>
    <w:p w:rsidR="00AA0FE8" w:rsidRDefault="00AA0FE8" w:rsidP="00BA28F1">
      <w:pPr>
        <w:numPr>
          <w:ilvl w:val="1"/>
          <w:numId w:val="4"/>
        </w:numPr>
        <w:suppressAutoHyphens/>
        <w:spacing w:line="100" w:lineRule="atLeast"/>
        <w:ind w:hanging="360"/>
      </w:pPr>
      <w:r>
        <w:lastRenderedPageBreak/>
        <w:t>Upload test php file to web service so it is actively running</w:t>
      </w:r>
    </w:p>
    <w:p w:rsidR="00A42A51" w:rsidRDefault="001D0264" w:rsidP="00F30ECA">
      <w:pPr>
        <w:numPr>
          <w:ilvl w:val="0"/>
          <w:numId w:val="14"/>
        </w:numPr>
        <w:suppressAutoHyphens/>
        <w:spacing w:line="100" w:lineRule="atLeast"/>
      </w:pPr>
      <w:r>
        <w:t xml:space="preserve">As a </w:t>
      </w:r>
      <w:r w:rsidR="00AA0FE8">
        <w:t>Developer, I want to connect the chrome extension to the database to be able to store and retrieve data.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Generate XMLhttp requests that post data to web service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Format data so that it can be received as a single string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Send formatted string through an XMLhttp request</w:t>
      </w:r>
    </w:p>
    <w:p w:rsidR="00AA0FE8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Modify test php file to accept single string</w:t>
      </w:r>
    </w:p>
    <w:p w:rsidR="00AA0FE8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Parse string into an array of the data collected in extension</w:t>
      </w:r>
    </w:p>
    <w:p w:rsidR="00AA0FE8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Insert data from array into data</w:t>
      </w:r>
      <w:r w:rsidR="000808D7">
        <w:t>base</w:t>
      </w:r>
      <w:r>
        <w:t xml:space="preserve"> using mySQL</w:t>
      </w:r>
    </w:p>
    <w:p w:rsidR="00A42A51" w:rsidRDefault="00AA0FE8" w:rsidP="00A42A51">
      <w:pPr>
        <w:numPr>
          <w:ilvl w:val="0"/>
          <w:numId w:val="14"/>
        </w:numPr>
        <w:suppressAutoHyphens/>
        <w:spacing w:line="100" w:lineRule="atLeast"/>
      </w:pPr>
      <w:r>
        <w:t>As an Administrator, I need a web portal to view and interact with the collected information.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Create a secure login system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Create a page for viewing general statistics</w:t>
      </w:r>
    </w:p>
    <w:p w:rsidR="00A42A51" w:rsidRDefault="00AA0FE8" w:rsidP="00A42A51">
      <w:pPr>
        <w:numPr>
          <w:ilvl w:val="1"/>
          <w:numId w:val="14"/>
        </w:numPr>
        <w:suppressAutoHyphens/>
        <w:spacing w:line="100" w:lineRule="atLeast"/>
      </w:pPr>
      <w:r>
        <w:t>Create a page for viewing general collection data</w:t>
      </w:r>
    </w:p>
    <w:p w:rsidR="00730C98" w:rsidRDefault="00AA0FE8" w:rsidP="00920702">
      <w:pPr>
        <w:numPr>
          <w:ilvl w:val="1"/>
          <w:numId w:val="14"/>
        </w:numPr>
        <w:suppressAutoHyphens/>
        <w:spacing w:line="100" w:lineRule="atLeast"/>
      </w:pPr>
      <w:r>
        <w:t>Create a page for viewing analytical data</w:t>
      </w:r>
    </w:p>
    <w:p w:rsidR="00DE681E" w:rsidRDefault="00DE681E" w:rsidP="00DE681E">
      <w:pPr>
        <w:spacing w:line="240" w:lineRule="auto"/>
      </w:pPr>
      <w:r>
        <w:t xml:space="preserve"> </w:t>
      </w:r>
      <w:r w:rsidR="00F30ECA">
        <w:t xml:space="preserve">       5</w:t>
      </w:r>
      <w:r w:rsidR="00AA0FE8">
        <w:t>.    As an Administrator, I need a web interface to analyze the collected data for trends.</w:t>
      </w:r>
    </w:p>
    <w:p w:rsidR="00DE681E" w:rsidRDefault="001A0089" w:rsidP="00DE681E">
      <w:pPr>
        <w:spacing w:line="240" w:lineRule="auto"/>
      </w:pPr>
      <w:r>
        <w:tab/>
        <w:t xml:space="preserve">a.    </w:t>
      </w:r>
      <w:r w:rsidR="00AA0FE8">
        <w:t>Research embedding of Google analytics into administrative portal</w:t>
      </w:r>
    </w:p>
    <w:p w:rsidR="00DE681E" w:rsidRDefault="00DE681E" w:rsidP="00DE681E">
      <w:pPr>
        <w:spacing w:line="240" w:lineRule="auto"/>
      </w:pPr>
      <w:r>
        <w:t xml:space="preserve"> </w:t>
      </w:r>
      <w:r w:rsidR="001A0089">
        <w:t xml:space="preserve">               </w:t>
      </w:r>
      <w:r>
        <w:t xml:space="preserve">b. </w:t>
      </w:r>
      <w:r w:rsidR="00920702">
        <w:t xml:space="preserve">  </w:t>
      </w:r>
      <w:r w:rsidR="00AA0FE8">
        <w:t>Research embedding of other analytical programs into administrative portal</w:t>
      </w:r>
    </w:p>
    <w:p w:rsidR="001C692D" w:rsidRDefault="001A0089" w:rsidP="00DE681E">
      <w:pPr>
        <w:spacing w:line="240" w:lineRule="auto"/>
      </w:pPr>
      <w:r>
        <w:tab/>
      </w:r>
      <w:r w:rsidR="00E35F3C">
        <w:t xml:space="preserve">c. </w:t>
      </w:r>
      <w:r>
        <w:t xml:space="preserve">   </w:t>
      </w:r>
      <w:r w:rsidR="00AA0FE8">
        <w:t>Embed one or more analytics programs into the administrative portal</w:t>
      </w:r>
    </w:p>
    <w:p w:rsidR="00AA0FE8" w:rsidRDefault="00AA0FE8" w:rsidP="00AA0FE8">
      <w:pPr>
        <w:spacing w:line="240" w:lineRule="auto"/>
      </w:pPr>
      <w:r>
        <w:t xml:space="preserve">          6.    As a Developer, I need a secure system to prevent unintended access by third-parties.</w:t>
      </w:r>
    </w:p>
    <w:p w:rsidR="00AA0FE8" w:rsidRDefault="00AA0FE8" w:rsidP="00AA0FE8">
      <w:pPr>
        <w:spacing w:line="240" w:lineRule="auto"/>
        <w:ind w:firstLine="720"/>
      </w:pPr>
      <w:r>
        <w:t>a.    Separate database users and permissions by required tasks</w:t>
      </w:r>
    </w:p>
    <w:p w:rsidR="00AA0FE8" w:rsidRDefault="00AA0FE8" w:rsidP="00AA0FE8">
      <w:pPr>
        <w:spacing w:line="240" w:lineRule="auto"/>
        <w:ind w:firstLine="720"/>
      </w:pPr>
      <w:r>
        <w:t>b.    Create a table to store password salts</w:t>
      </w:r>
    </w:p>
    <w:p w:rsidR="00AA0FE8" w:rsidRDefault="00AA0FE8" w:rsidP="00AA0FE8">
      <w:pPr>
        <w:spacing w:line="240" w:lineRule="auto"/>
        <w:ind w:firstLine="720"/>
      </w:pPr>
      <w:r>
        <w:t>c.     Hash user passwords using strong encryption and salts</w:t>
      </w:r>
    </w:p>
    <w:p w:rsidR="00A348B5" w:rsidRDefault="00AA0FE8" w:rsidP="00C2037C">
      <w:pPr>
        <w:spacing w:line="240" w:lineRule="auto"/>
        <w:ind w:firstLine="720"/>
      </w:pPr>
      <w:r>
        <w:t>d.     Disallow access to the database by external sources</w:t>
      </w:r>
    </w:p>
    <w:p w:rsidR="001C692D" w:rsidRDefault="001C692D" w:rsidP="001C692D">
      <w:pPr>
        <w:spacing w:line="240" w:lineRule="auto"/>
      </w:pPr>
      <w:r>
        <w:t xml:space="preserve">    </w:t>
      </w:r>
      <w:r>
        <w:t xml:space="preserve">      7.    As a Developer, I want the Android App to collect various app usage statistics</w:t>
      </w:r>
      <w:r>
        <w:t>.</w:t>
      </w:r>
    </w:p>
    <w:p w:rsidR="001C692D" w:rsidRDefault="001C692D" w:rsidP="001C692D">
      <w:pPr>
        <w:spacing w:line="240" w:lineRule="auto"/>
        <w:ind w:firstLine="720"/>
      </w:pPr>
      <w:r>
        <w:t xml:space="preserve">a.    </w:t>
      </w:r>
      <w:r>
        <w:t>Implement algorithm for tracking how long the app is active.</w:t>
      </w:r>
    </w:p>
    <w:p w:rsidR="001C692D" w:rsidRDefault="001C692D" w:rsidP="00C2037C">
      <w:pPr>
        <w:spacing w:line="240" w:lineRule="auto"/>
        <w:ind w:firstLine="720"/>
      </w:pPr>
      <w:r>
        <w:t xml:space="preserve">b.    </w:t>
      </w:r>
      <w:r>
        <w:t>Implement HTTP request methods to send the data to the database.</w:t>
      </w:r>
    </w:p>
    <w:p w:rsidR="001C692D" w:rsidRDefault="001C692D" w:rsidP="00A348B5">
      <w:pPr>
        <w:spacing w:line="240" w:lineRule="auto"/>
        <w:ind w:firstLine="720"/>
      </w:pPr>
    </w:p>
    <w:p w:rsidR="00A348B5" w:rsidRDefault="00A348B5" w:rsidP="00A348B5">
      <w:pPr>
        <w:spacing w:line="240" w:lineRule="auto"/>
      </w:pPr>
    </w:p>
    <w:p w:rsidR="00AA0FE8" w:rsidRPr="00912F6A" w:rsidRDefault="00AA0FE8" w:rsidP="00DE681E">
      <w:pPr>
        <w:spacing w:line="240" w:lineRule="auto"/>
      </w:pPr>
    </w:p>
    <w:p w:rsidR="00B013DA" w:rsidRDefault="00836452" w:rsidP="00912F6A">
      <w:pPr>
        <w:pStyle w:val="Heading1"/>
      </w:pPr>
      <w:r>
        <w:t>TEAM ROLES &amp; TASK ASSIGNMENTS</w:t>
      </w:r>
    </w:p>
    <w:p w:rsidR="00D6150F" w:rsidRDefault="00DE77ED" w:rsidP="00D6150F">
      <w:pPr>
        <w:ind w:left="-5"/>
      </w:pPr>
      <w:r>
        <w:t>Mitchell Etzel</w:t>
      </w:r>
      <w:r w:rsidR="00155B25">
        <w:t>(Product O</w:t>
      </w:r>
      <w:r w:rsidR="00D6150F">
        <w:t xml:space="preserve">wner) : </w:t>
      </w:r>
      <w:r w:rsidR="00CD1364">
        <w:t>2 all</w:t>
      </w:r>
    </w:p>
    <w:p w:rsidR="00D6150F" w:rsidRDefault="00DE77ED" w:rsidP="00D6150F">
      <w:pPr>
        <w:ind w:left="-5"/>
      </w:pPr>
      <w:r>
        <w:t>Darius Sakhapour</w:t>
      </w:r>
      <w:r w:rsidR="00155B25">
        <w:t>(Scrum Master</w:t>
      </w:r>
      <w:r w:rsidR="00C8273C">
        <w:t>) : 1a, 1b, 1c</w:t>
      </w:r>
      <w:r w:rsidR="0075489F">
        <w:t>, 1d</w:t>
      </w:r>
    </w:p>
    <w:p w:rsidR="00D6150F" w:rsidRDefault="00DE77ED" w:rsidP="00D6150F">
      <w:pPr>
        <w:ind w:left="-5"/>
      </w:pPr>
      <w:r>
        <w:t xml:space="preserve">Jarad Shelton(Developer) : </w:t>
      </w:r>
      <w:r w:rsidR="001C692D">
        <w:t>3 all</w:t>
      </w:r>
    </w:p>
    <w:p w:rsidR="00C07D11" w:rsidRDefault="00DE77ED" w:rsidP="00D6150F">
      <w:r>
        <w:t xml:space="preserve">Cedric Linares(Developer) : </w:t>
      </w:r>
      <w:r w:rsidR="00EE26DA">
        <w:t>7 all</w:t>
      </w:r>
    </w:p>
    <w:p w:rsidR="00EE26DA" w:rsidRPr="00912F6A" w:rsidRDefault="00EE26DA" w:rsidP="00D6150F">
      <w:r>
        <w:t>Bereket Haile(Developer): 7 all</w:t>
      </w:r>
      <w:bookmarkStart w:id="0" w:name="_GoBack"/>
      <w:bookmarkEnd w:id="0"/>
    </w:p>
    <w:p w:rsidR="003142A0" w:rsidRPr="003142A0" w:rsidRDefault="003142A0" w:rsidP="00601956">
      <w:pPr>
        <w:jc w:val="center"/>
      </w:pP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A41" w:rsidRDefault="007D7A41">
      <w:pPr>
        <w:spacing w:after="0" w:line="240" w:lineRule="auto"/>
      </w:pPr>
      <w:r>
        <w:separator/>
      </w:r>
    </w:p>
  </w:endnote>
  <w:endnote w:type="continuationSeparator" w:id="0">
    <w:p w:rsidR="007D7A41" w:rsidRDefault="007D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A41" w:rsidRDefault="007D7A41">
      <w:pPr>
        <w:spacing w:after="0" w:line="240" w:lineRule="auto"/>
      </w:pPr>
      <w:r>
        <w:separator/>
      </w:r>
    </w:p>
  </w:footnote>
  <w:footnote w:type="continuationSeparator" w:id="0">
    <w:p w:rsidR="007D7A41" w:rsidRDefault="007D7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0808D7"/>
    <w:rsid w:val="000A1D72"/>
    <w:rsid w:val="000A5765"/>
    <w:rsid w:val="000C133E"/>
    <w:rsid w:val="00133A7D"/>
    <w:rsid w:val="00155B25"/>
    <w:rsid w:val="001A0089"/>
    <w:rsid w:val="001B1A87"/>
    <w:rsid w:val="001C692D"/>
    <w:rsid w:val="001D0264"/>
    <w:rsid w:val="00207FF2"/>
    <w:rsid w:val="00221DC6"/>
    <w:rsid w:val="002C0570"/>
    <w:rsid w:val="002F6700"/>
    <w:rsid w:val="003142A0"/>
    <w:rsid w:val="00347F2A"/>
    <w:rsid w:val="003E7895"/>
    <w:rsid w:val="003F5D12"/>
    <w:rsid w:val="004431B2"/>
    <w:rsid w:val="004635B4"/>
    <w:rsid w:val="00493E2E"/>
    <w:rsid w:val="004B5F28"/>
    <w:rsid w:val="004E7F33"/>
    <w:rsid w:val="00500617"/>
    <w:rsid w:val="00531D81"/>
    <w:rsid w:val="00537F3B"/>
    <w:rsid w:val="005673B4"/>
    <w:rsid w:val="00575292"/>
    <w:rsid w:val="005B1817"/>
    <w:rsid w:val="005C50C8"/>
    <w:rsid w:val="00601956"/>
    <w:rsid w:val="006033D2"/>
    <w:rsid w:val="00624443"/>
    <w:rsid w:val="006455A5"/>
    <w:rsid w:val="0067750C"/>
    <w:rsid w:val="0068185F"/>
    <w:rsid w:val="006B4169"/>
    <w:rsid w:val="006C6C7C"/>
    <w:rsid w:val="006D098E"/>
    <w:rsid w:val="006D6F5C"/>
    <w:rsid w:val="00705922"/>
    <w:rsid w:val="00710DEF"/>
    <w:rsid w:val="00730C98"/>
    <w:rsid w:val="00740CF8"/>
    <w:rsid w:val="0074268B"/>
    <w:rsid w:val="0075489F"/>
    <w:rsid w:val="00772B5B"/>
    <w:rsid w:val="00796232"/>
    <w:rsid w:val="007D077E"/>
    <w:rsid w:val="007D7A41"/>
    <w:rsid w:val="007F1099"/>
    <w:rsid w:val="007F2929"/>
    <w:rsid w:val="00815D4F"/>
    <w:rsid w:val="00836452"/>
    <w:rsid w:val="008440CA"/>
    <w:rsid w:val="00865757"/>
    <w:rsid w:val="008F50EB"/>
    <w:rsid w:val="00912F6A"/>
    <w:rsid w:val="00917DD1"/>
    <w:rsid w:val="00920702"/>
    <w:rsid w:val="00933903"/>
    <w:rsid w:val="009E1F66"/>
    <w:rsid w:val="00A31C1C"/>
    <w:rsid w:val="00A348B5"/>
    <w:rsid w:val="00A42A51"/>
    <w:rsid w:val="00A624D9"/>
    <w:rsid w:val="00AA0FE8"/>
    <w:rsid w:val="00AE5668"/>
    <w:rsid w:val="00AF0DBD"/>
    <w:rsid w:val="00B0095A"/>
    <w:rsid w:val="00B013DA"/>
    <w:rsid w:val="00B17AB8"/>
    <w:rsid w:val="00B40B42"/>
    <w:rsid w:val="00B501EA"/>
    <w:rsid w:val="00B813FE"/>
    <w:rsid w:val="00BA28F1"/>
    <w:rsid w:val="00C07D11"/>
    <w:rsid w:val="00C2037C"/>
    <w:rsid w:val="00C25FBE"/>
    <w:rsid w:val="00C73AE9"/>
    <w:rsid w:val="00C81695"/>
    <w:rsid w:val="00C8273C"/>
    <w:rsid w:val="00C86CED"/>
    <w:rsid w:val="00C916BE"/>
    <w:rsid w:val="00C95D5E"/>
    <w:rsid w:val="00CB634A"/>
    <w:rsid w:val="00CD1364"/>
    <w:rsid w:val="00CF1D05"/>
    <w:rsid w:val="00D6150F"/>
    <w:rsid w:val="00D6503F"/>
    <w:rsid w:val="00DC0786"/>
    <w:rsid w:val="00DC4DBA"/>
    <w:rsid w:val="00DE681E"/>
    <w:rsid w:val="00DE77ED"/>
    <w:rsid w:val="00DE7A4E"/>
    <w:rsid w:val="00DE7F15"/>
    <w:rsid w:val="00E35F3C"/>
    <w:rsid w:val="00E6361E"/>
    <w:rsid w:val="00E72873"/>
    <w:rsid w:val="00E73938"/>
    <w:rsid w:val="00EC6152"/>
    <w:rsid w:val="00ED706A"/>
    <w:rsid w:val="00EE26DA"/>
    <w:rsid w:val="00F30021"/>
    <w:rsid w:val="00F30ECA"/>
    <w:rsid w:val="00F804C8"/>
    <w:rsid w:val="00F836D9"/>
    <w:rsid w:val="00F93053"/>
    <w:rsid w:val="00FA4333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11"/>
  </w:style>
  <w:style w:type="paragraph" w:styleId="Footer">
    <w:name w:val="footer"/>
    <w:basedOn w:val="Normal"/>
    <w:link w:val="FooterChar"/>
    <w:uiPriority w:val="99"/>
    <w:unhideWhenUsed/>
    <w:rsid w:val="00C07D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A3685D-C9E0-4EBD-BBDE-68FB08F66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88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13</cp:revision>
  <dcterms:created xsi:type="dcterms:W3CDTF">2017-02-07T21:46:00Z</dcterms:created>
  <dcterms:modified xsi:type="dcterms:W3CDTF">2017-03-19T07:00:00Z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