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541CEE">
        <w:rPr>
          <w:sz w:val="18"/>
          <w:szCs w:val="18"/>
        </w:rPr>
        <w:t>, BEREKET HAILE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8F50EB" w:rsidRPr="005673B4">
        <w:t>02/13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F30ECA">
        <w:t>4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F30ECA">
        <w:t>7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6033D2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we want</w:t>
      </w:r>
      <w:r w:rsidR="00B40B42" w:rsidRPr="000A5765">
        <w:rPr>
          <w:sz w:val="24"/>
        </w:rPr>
        <w:t xml:space="preserve"> to begin the data tracking developme</w:t>
      </w:r>
      <w:r w:rsidR="000A5765" w:rsidRPr="000A5765">
        <w:rPr>
          <w:sz w:val="24"/>
        </w:rPr>
        <w:t xml:space="preserve">nt for the Chrome extension, </w:t>
      </w:r>
      <w:r w:rsidR="00C73AE9" w:rsidRPr="000A5765">
        <w:rPr>
          <w:sz w:val="24"/>
        </w:rPr>
        <w:t>the Android app</w:t>
      </w:r>
      <w:r w:rsidR="00B40B42" w:rsidRPr="000A5765">
        <w:rPr>
          <w:sz w:val="24"/>
        </w:rPr>
        <w:t>,</w:t>
      </w:r>
      <w:r w:rsidR="00C73AE9" w:rsidRPr="000A5765">
        <w:rPr>
          <w:sz w:val="24"/>
        </w:rPr>
        <w:t xml:space="preserve"> as well as the database </w:t>
      </w:r>
      <w:r w:rsidR="00B40B42" w:rsidRPr="000A5765">
        <w:rPr>
          <w:sz w:val="24"/>
        </w:rPr>
        <w:t xml:space="preserve">simultaneously so that we </w:t>
      </w:r>
      <w:r w:rsidR="000A5765" w:rsidRPr="000A5765">
        <w:rPr>
          <w:sz w:val="24"/>
        </w:rPr>
        <w:t xml:space="preserve">can ensure integration of all </w:t>
      </w:r>
      <w:r w:rsidR="000A5765">
        <w:rPr>
          <w:sz w:val="24"/>
        </w:rPr>
        <w:t xml:space="preserve">three </w:t>
      </w:r>
      <w:r w:rsidR="000A5765" w:rsidRPr="000A5765">
        <w:rPr>
          <w:sz w:val="24"/>
        </w:rPr>
        <w:t>system’s data from the beginning.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BA28F1" w:rsidP="00BA28F1">
      <w:pPr>
        <w:numPr>
          <w:ilvl w:val="0"/>
          <w:numId w:val="4"/>
        </w:numPr>
        <w:suppressAutoHyphens/>
        <w:spacing w:line="100" w:lineRule="atLeast"/>
        <w:ind w:hanging="360"/>
      </w:pPr>
      <w:r>
        <w:t>As a Product Sponsor, I want a desktop application t</w:t>
      </w:r>
      <w:r w:rsidR="00852ED1">
        <w:t>o track a user's URL history.</w:t>
      </w:r>
    </w:p>
    <w:p w:rsidR="00DE7F15" w:rsidRDefault="00DE7F15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</w:t>
      </w:r>
      <w:r w:rsidR="00852ED1">
        <w:t>e Chrome extension template.</w:t>
      </w:r>
    </w:p>
    <w:p w:rsidR="00DE7F15" w:rsidRDefault="00F30ECA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background.js that ge</w:t>
      </w:r>
      <w:r w:rsidR="00852ED1">
        <w:t>nerates appropriate URL data.</w:t>
      </w:r>
    </w:p>
    <w:p w:rsidR="00F30ECA" w:rsidRDefault="00852ED1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Connect Data to PID#</w:t>
      </w:r>
    </w:p>
    <w:p w:rsidR="00DC0786" w:rsidRDefault="00852ED1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Data to MySQL Database</w:t>
      </w:r>
    </w:p>
    <w:p w:rsidR="00DC0786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Maintain Integration between </w:t>
      </w:r>
      <w:r w:rsidR="00852ED1">
        <w:t xml:space="preserve">Two Repo Branches </w:t>
      </w:r>
    </w:p>
    <w:p w:rsidR="00A42A51" w:rsidRDefault="00A42A51" w:rsidP="00A42A51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>As a Product Sponsor, I want the users to be able to login to the desktop application.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Maintain a research document.</w:t>
      </w:r>
    </w:p>
    <w:p w:rsidR="00BA28F1" w:rsidRDefault="00852ED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login prompt.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</w:t>
      </w:r>
      <w:r w:rsidR="00852ED1">
        <w:t xml:space="preserve"> login data to server applet.</w:t>
      </w:r>
    </w:p>
    <w:p w:rsidR="00BA28F1" w:rsidRDefault="00852ED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Research jQuery</w:t>
      </w:r>
    </w:p>
    <w:p w:rsidR="00A42A51" w:rsidRDefault="00A42A51" w:rsidP="00F30ECA">
      <w:pPr>
        <w:numPr>
          <w:ilvl w:val="0"/>
          <w:numId w:val="14"/>
        </w:numPr>
        <w:suppressAutoHyphens/>
        <w:spacing w:line="100" w:lineRule="atLeast"/>
      </w:pPr>
      <w:r>
        <w:t>As a Developer, I want a database t</w:t>
      </w:r>
      <w:r w:rsidR="00FE3AF2">
        <w:t>o store collected history data.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lastRenderedPageBreak/>
        <w:t xml:space="preserve">Set up MySQL database. 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Create SQL database tables for storing collected data. 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Create SQL database table for storing current, past, and future surveys. 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Set up database security features. 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Maintain a research document. </w:t>
      </w:r>
    </w:p>
    <w:p w:rsidR="00A42A51" w:rsidRDefault="00A42A51" w:rsidP="00A42A51">
      <w:pPr>
        <w:numPr>
          <w:ilvl w:val="0"/>
          <w:numId w:val="14"/>
        </w:numPr>
        <w:suppressAutoHyphens/>
        <w:spacing w:line="100" w:lineRule="atLeast"/>
      </w:pPr>
      <w:r>
        <w:t xml:space="preserve">As a Developer, I want a server-side interface to manage the interaction between the client and </w:t>
      </w:r>
      <w:r w:rsidR="00FE3AF2">
        <w:t>database.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Create </w:t>
      </w:r>
      <w:r w:rsidR="00FE3AF2">
        <w:t>an interface for logging in.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</w:t>
      </w:r>
      <w:r w:rsidR="00FE3AF2">
        <w:t>or checking current surveys.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</w:t>
      </w:r>
      <w:r w:rsidR="00FE3AF2">
        <w:t xml:space="preserve"> for storing collected data.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Integrate </w:t>
      </w:r>
      <w:r w:rsidR="00FE3AF2">
        <w:t>interface security features.</w:t>
      </w:r>
    </w:p>
    <w:p w:rsidR="00730C98" w:rsidRDefault="00A42A51" w:rsidP="00B17AB8">
      <w:pPr>
        <w:numPr>
          <w:ilvl w:val="1"/>
          <w:numId w:val="14"/>
        </w:numPr>
        <w:suppressAutoHyphens/>
        <w:spacing w:line="100" w:lineRule="atLeast"/>
      </w:pPr>
      <w:r>
        <w:t>M</w:t>
      </w:r>
      <w:r w:rsidR="00FE3AF2">
        <w:t xml:space="preserve">aintain a research document. 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>
        <w:t>.    As a Developer, I want a barebones template fo</w:t>
      </w:r>
      <w:r w:rsidR="00A624D9">
        <w:t>r the Android app as a starting place.</w:t>
      </w:r>
    </w:p>
    <w:p w:rsidR="00DE681E" w:rsidRDefault="001A0089" w:rsidP="00DE681E">
      <w:pPr>
        <w:spacing w:line="240" w:lineRule="auto"/>
      </w:pPr>
      <w:r>
        <w:tab/>
        <w:t xml:space="preserve">a.    </w:t>
      </w:r>
      <w:r w:rsidR="00DE681E">
        <w:t>Create Android app template</w:t>
      </w:r>
      <w:r w:rsidR="00730C98">
        <w:t xml:space="preserve"> 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1A0089">
        <w:t xml:space="preserve">   </w:t>
      </w:r>
      <w:r>
        <w:t>Maintain a Research document</w:t>
      </w:r>
    </w:p>
    <w:p w:rsidR="00C916BE" w:rsidRPr="00912F6A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E35F3C">
        <w:t>Start development template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8273C">
        <w:t>1a, 1b, 1c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  <w:bookmarkStart w:id="0" w:name="_GoBack"/>
      <w:bookmarkEnd w:id="0"/>
    </w:p>
    <w:p w:rsidR="00D6150F" w:rsidRDefault="00DE77ED" w:rsidP="00D6150F">
      <w:pPr>
        <w:ind w:left="-5"/>
      </w:pPr>
      <w:r>
        <w:t xml:space="preserve">Jarad Shelton(Developer) : </w:t>
      </w:r>
      <w:r w:rsidR="00C8273C">
        <w:t>2a, 2b, 2c</w:t>
      </w:r>
    </w:p>
    <w:p w:rsidR="003142A0" w:rsidRDefault="00DE77ED" w:rsidP="00FE3AF2">
      <w:r>
        <w:t xml:space="preserve">Cedric Linares(Developer) : </w:t>
      </w:r>
      <w:r w:rsidR="00C8273C">
        <w:t>3a, 3b, 3c</w:t>
      </w:r>
      <w:r w:rsidR="00541CEE">
        <w:t>, 5 all</w:t>
      </w:r>
    </w:p>
    <w:p w:rsidR="00541CEE" w:rsidRPr="003142A0" w:rsidRDefault="00541CEE" w:rsidP="00FE3AF2">
      <w:r>
        <w:t>Bereket Haile(Developer): 5 all</w:t>
      </w:r>
    </w:p>
    <w:sectPr w:rsidR="00541CEE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68" w:rsidRDefault="00334C68">
      <w:pPr>
        <w:spacing w:after="0" w:line="240" w:lineRule="auto"/>
      </w:pPr>
      <w:r>
        <w:separator/>
      </w:r>
    </w:p>
  </w:endnote>
  <w:endnote w:type="continuationSeparator" w:id="0">
    <w:p w:rsidR="00334C68" w:rsidRDefault="0033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68" w:rsidRDefault="00334C68">
      <w:pPr>
        <w:spacing w:after="0" w:line="240" w:lineRule="auto"/>
      </w:pPr>
      <w:r>
        <w:separator/>
      </w:r>
    </w:p>
  </w:footnote>
  <w:footnote w:type="continuationSeparator" w:id="0">
    <w:p w:rsidR="00334C68" w:rsidRDefault="0033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207FF2"/>
    <w:rsid w:val="00221DC6"/>
    <w:rsid w:val="002C0570"/>
    <w:rsid w:val="002F6700"/>
    <w:rsid w:val="003142A0"/>
    <w:rsid w:val="00334C68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41CEE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36452"/>
    <w:rsid w:val="008440CA"/>
    <w:rsid w:val="00852ED1"/>
    <w:rsid w:val="00865757"/>
    <w:rsid w:val="008F50EB"/>
    <w:rsid w:val="00912F6A"/>
    <w:rsid w:val="00917DD1"/>
    <w:rsid w:val="00933903"/>
    <w:rsid w:val="009E1F66"/>
    <w:rsid w:val="00A31C1C"/>
    <w:rsid w:val="00A42A51"/>
    <w:rsid w:val="00A624D9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388C9B-DD9D-4F7A-9977-3D11A013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7</cp:revision>
  <dcterms:created xsi:type="dcterms:W3CDTF">2017-02-07T21:46:00Z</dcterms:created>
  <dcterms:modified xsi:type="dcterms:W3CDTF">2017-03-19T07:15:00Z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