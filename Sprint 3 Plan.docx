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14:paraId="46CB0D53" w14:textId="77777777"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76033AB9" wp14:editId="74F0BDB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B168B" w14:textId="77777777" w:rsidR="00B0095A" w:rsidRDefault="00B0095A">
      <w:pPr>
        <w:pStyle w:val="Title"/>
      </w:pPr>
    </w:p>
    <w:p w14:paraId="682CDA30" w14:textId="77777777"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2357D7">
        <w:rPr>
          <w:caps w:val="0"/>
          <w:sz w:val="72"/>
          <w:szCs w:val="72"/>
        </w:rPr>
        <w:t>3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14:paraId="1BBB61D8" w14:textId="77777777"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  <w:r w:rsidR="007353F6">
        <w:rPr>
          <w:sz w:val="18"/>
          <w:szCs w:val="18"/>
        </w:rPr>
        <w:t>, Bereket haile</w:t>
      </w:r>
    </w:p>
    <w:p w14:paraId="7EA55F5A" w14:textId="77777777"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14:paraId="2947EF44" w14:textId="77777777"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2357D7">
        <w:t>03/13</w:t>
      </w:r>
      <w:r w:rsidR="008440CA" w:rsidRPr="005673B4">
        <w:t>/2017</w:t>
      </w:r>
    </w:p>
    <w:p w14:paraId="47B2C903" w14:textId="70A0E520"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2344EF">
        <w:t>1</w:t>
      </w:r>
    </w:p>
    <w:p w14:paraId="30D6529B" w14:textId="2336504A"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2357D7">
        <w:t>3</w:t>
      </w:r>
      <w:r w:rsidRPr="005673B4">
        <w:t>/</w:t>
      </w:r>
      <w:r w:rsidR="002344EF">
        <w:t>1</w:t>
      </w:r>
      <w:bookmarkStart w:id="0" w:name="_GoBack"/>
      <w:bookmarkEnd w:id="0"/>
      <w:r w:rsidR="002357D7">
        <w:t>5</w:t>
      </w:r>
      <w:r w:rsidRPr="005673B4">
        <w:t>/201</w:t>
      </w:r>
      <w:r w:rsidR="008440CA" w:rsidRPr="005673B4">
        <w:t>7</w:t>
      </w:r>
    </w:p>
    <w:p w14:paraId="292BC7F8" w14:textId="77777777" w:rsidR="00B501EA" w:rsidRDefault="00B501EA" w:rsidP="00912F6A">
      <w:pPr>
        <w:pStyle w:val="Heading1"/>
      </w:pPr>
      <w:r>
        <w:t>Sprint Goal:</w:t>
      </w:r>
    </w:p>
    <w:p w14:paraId="0FA34FC3" w14:textId="77777777" w:rsidR="006033D2" w:rsidRPr="000A5765" w:rsidRDefault="001B0E75" w:rsidP="003E7895">
      <w:pPr>
        <w:ind w:left="-5"/>
        <w:jc w:val="center"/>
        <w:rPr>
          <w:sz w:val="24"/>
        </w:rPr>
      </w:pPr>
      <w:r>
        <w:rPr>
          <w:sz w:val="24"/>
        </w:rPr>
        <w:t>As a team we want to have a basic prototype for the Android application, an Admin Panel page for the Sponsors in order to be able to filter and view collected data, and a more finished form of the Chrome Extension</w:t>
      </w:r>
      <w:r w:rsidR="003E7895">
        <w:rPr>
          <w:sz w:val="24"/>
        </w:rPr>
        <w:t>.</w:t>
      </w:r>
    </w:p>
    <w:p w14:paraId="07379714" w14:textId="77777777" w:rsidR="00865757" w:rsidRDefault="00912F6A" w:rsidP="00F836D9">
      <w:pPr>
        <w:pStyle w:val="Heading1"/>
      </w:pPr>
      <w:r>
        <w:t>Task listing</w:t>
      </w:r>
    </w:p>
    <w:p w14:paraId="7AAB8652" w14:textId="77777777" w:rsidR="00BA28F1" w:rsidRDefault="00DE7A4E" w:rsidP="00DE7A4E">
      <w:pPr>
        <w:numPr>
          <w:ilvl w:val="0"/>
          <w:numId w:val="4"/>
        </w:numPr>
        <w:suppressAutoHyphens/>
        <w:spacing w:line="100" w:lineRule="atLeast"/>
        <w:ind w:hanging="360"/>
      </w:pPr>
      <w:r>
        <w:t xml:space="preserve">As a </w:t>
      </w:r>
      <w:r w:rsidR="00500617">
        <w:t>Product Sponsor</w:t>
      </w:r>
      <w:r>
        <w:t>,</w:t>
      </w:r>
      <w:r w:rsidR="001B0E75">
        <w:t xml:space="preserve"> I want to be able to filter the database data</w:t>
      </w:r>
      <w:r w:rsidR="004C158F">
        <w:t xml:space="preserve"> and view it in an orderly way</w:t>
      </w:r>
      <w:r w:rsidR="00500617">
        <w:t xml:space="preserve">. </w:t>
      </w:r>
    </w:p>
    <w:p w14:paraId="214CF080" w14:textId="7EE53DDA" w:rsidR="00DE7F15" w:rsidRDefault="004C158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Send GET request to server-side script, </w:t>
      </w:r>
      <w:r w:rsidR="00407CA7">
        <w:t>requesting database</w:t>
      </w:r>
      <w:r>
        <w:t xml:space="preserve"> data formatted as an html table.</w:t>
      </w:r>
    </w:p>
    <w:p w14:paraId="1FB329F5" w14:textId="4E3B1795" w:rsidR="00DE7F15" w:rsidRDefault="004C158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Display table on webpage.</w:t>
      </w:r>
      <w:r w:rsidR="0075489F">
        <w:t xml:space="preserve"> </w:t>
      </w:r>
    </w:p>
    <w:p w14:paraId="375D4C1C" w14:textId="2305EB05" w:rsidR="00F30ECA" w:rsidRDefault="004C158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Write HTML code </w:t>
      </w:r>
      <w:r w:rsidR="00407CA7">
        <w:t>to structure the data nicely.</w:t>
      </w:r>
    </w:p>
    <w:p w14:paraId="113D992E" w14:textId="21AA137D" w:rsidR="004C158F" w:rsidRDefault="004C158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Implement filtering mechanisms to </w:t>
      </w:r>
      <w:r w:rsidR="00407CA7">
        <w:t>display only portions of data.</w:t>
      </w:r>
    </w:p>
    <w:p w14:paraId="030EC7E2" w14:textId="77777777" w:rsidR="00BA28F1" w:rsidRDefault="001D0264" w:rsidP="001D0264">
      <w:pPr>
        <w:numPr>
          <w:ilvl w:val="0"/>
          <w:numId w:val="4"/>
        </w:numPr>
        <w:suppressAutoHyphens/>
        <w:spacing w:after="0" w:line="100" w:lineRule="atLeast"/>
        <w:ind w:left="720" w:hanging="360"/>
      </w:pPr>
      <w:r>
        <w:t xml:space="preserve">As a </w:t>
      </w:r>
      <w:r w:rsidR="007353F6">
        <w:t>developer, I want track how many apps a user opened during an interval of time</w:t>
      </w:r>
    </w:p>
    <w:p w14:paraId="6916D383" w14:textId="05EBBE7D" w:rsidR="00BA28F1" w:rsidRDefault="007353F6" w:rsidP="007353F6">
      <w:pPr>
        <w:numPr>
          <w:ilvl w:val="1"/>
          <w:numId w:val="4"/>
        </w:numPr>
        <w:suppressAutoHyphens/>
        <w:spacing w:line="100" w:lineRule="atLeast"/>
        <w:ind w:hanging="360"/>
      </w:pPr>
      <w:r>
        <w:t>For each app, how many times the user opened each app during the interval time</w:t>
      </w:r>
      <w:r w:rsidR="00407CA7">
        <w:t xml:space="preserve"> </w:t>
      </w:r>
    </w:p>
    <w:p w14:paraId="2BBD3216" w14:textId="2E267E87" w:rsidR="00AA0FE8" w:rsidRDefault="007353F6" w:rsidP="007353F6">
      <w:pPr>
        <w:numPr>
          <w:ilvl w:val="1"/>
          <w:numId w:val="4"/>
        </w:numPr>
        <w:suppressAutoHyphens/>
        <w:spacing w:line="100" w:lineRule="atLeast"/>
        <w:ind w:hanging="360"/>
      </w:pPr>
      <w:r>
        <w:t>Transfer saved data to server including the number of apps opened</w:t>
      </w:r>
      <w:r w:rsidR="00407CA7">
        <w:t xml:space="preserve">. </w:t>
      </w:r>
    </w:p>
    <w:p w14:paraId="14373E9A" w14:textId="436925FD" w:rsidR="004C158F" w:rsidRDefault="007353F6" w:rsidP="007353F6">
      <w:pPr>
        <w:numPr>
          <w:ilvl w:val="1"/>
          <w:numId w:val="4"/>
        </w:numPr>
        <w:suppressAutoHyphens/>
        <w:spacing w:line="240" w:lineRule="auto"/>
        <w:ind w:hanging="360"/>
      </w:pPr>
      <w:r>
        <w:t>Create fixed time for start time to have constant statistics for the saved data.</w:t>
      </w:r>
      <w:r w:rsidR="00407CA7">
        <w:t xml:space="preserve"> </w:t>
      </w:r>
    </w:p>
    <w:p w14:paraId="30DA5943" w14:textId="77777777" w:rsidR="00A42A51" w:rsidRDefault="001D0264" w:rsidP="00F30ECA">
      <w:pPr>
        <w:numPr>
          <w:ilvl w:val="0"/>
          <w:numId w:val="14"/>
        </w:numPr>
        <w:suppressAutoHyphens/>
        <w:spacing w:line="100" w:lineRule="atLeast"/>
      </w:pPr>
      <w:r>
        <w:t xml:space="preserve">As a </w:t>
      </w:r>
      <w:r w:rsidR="007353F6">
        <w:t xml:space="preserve">user, I want to be able use the app easily. </w:t>
      </w:r>
    </w:p>
    <w:p w14:paraId="439F2420" w14:textId="5B467E35" w:rsidR="00A42A51" w:rsidRDefault="007353F6" w:rsidP="007353F6">
      <w:pPr>
        <w:numPr>
          <w:ilvl w:val="1"/>
          <w:numId w:val="14"/>
        </w:numPr>
        <w:suppressAutoHyphens/>
        <w:spacing w:line="100" w:lineRule="atLeast"/>
      </w:pPr>
      <w:r>
        <w:t>Make an icon for the app</w:t>
      </w:r>
      <w:r w:rsidR="00407CA7">
        <w:t xml:space="preserve"> </w:t>
      </w:r>
    </w:p>
    <w:p w14:paraId="4B39AFB9" w14:textId="4C30080E" w:rsidR="00A42A51" w:rsidRDefault="007353F6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Design the login page </w:t>
      </w:r>
      <w:r w:rsidR="00407CA7">
        <w:t xml:space="preserve">and dashboard </w:t>
      </w:r>
    </w:p>
    <w:p w14:paraId="7F172CB6" w14:textId="6A840119" w:rsidR="00AA0FE8" w:rsidRDefault="007353F6" w:rsidP="007353F6">
      <w:pPr>
        <w:numPr>
          <w:ilvl w:val="1"/>
          <w:numId w:val="14"/>
        </w:numPr>
        <w:suppressAutoHyphens/>
        <w:spacing w:line="100" w:lineRule="atLeast"/>
      </w:pPr>
      <w:r>
        <w:lastRenderedPageBreak/>
        <w:t xml:space="preserve">Add </w:t>
      </w:r>
      <w:r w:rsidR="00CC1D93">
        <w:t xml:space="preserve">images to login </w:t>
      </w:r>
      <w:r w:rsidR="00407CA7">
        <w:t xml:space="preserve">page and dashboard </w:t>
      </w:r>
    </w:p>
    <w:p w14:paraId="371B4086" w14:textId="412856DB" w:rsidR="00AA0FE8" w:rsidRDefault="00407CA7" w:rsidP="00A42A51">
      <w:pPr>
        <w:numPr>
          <w:ilvl w:val="1"/>
          <w:numId w:val="14"/>
        </w:numPr>
        <w:suppressAutoHyphens/>
        <w:spacing w:line="100" w:lineRule="atLeast"/>
      </w:pPr>
      <w:r>
        <w:t xml:space="preserve">Make a footer template </w:t>
      </w:r>
    </w:p>
    <w:p w14:paraId="65467CA6" w14:textId="77777777" w:rsidR="00F21A3E" w:rsidRDefault="00F21A3E" w:rsidP="00F21A3E">
      <w:pPr>
        <w:numPr>
          <w:ilvl w:val="0"/>
          <w:numId w:val="14"/>
        </w:numPr>
        <w:suppressAutoHyphens/>
        <w:spacing w:line="100" w:lineRule="atLeast"/>
      </w:pPr>
      <w:r>
        <w:t>As an Administrator, I need a web portal to view and interact with the collected information.</w:t>
      </w:r>
    </w:p>
    <w:p w14:paraId="5C28D50E" w14:textId="77777777" w:rsidR="00F21A3E" w:rsidRDefault="00F21A3E" w:rsidP="00F21A3E">
      <w:pPr>
        <w:numPr>
          <w:ilvl w:val="1"/>
          <w:numId w:val="14"/>
        </w:numPr>
        <w:suppressAutoHyphens/>
        <w:spacing w:line="100" w:lineRule="atLeast"/>
      </w:pPr>
      <w:r>
        <w:t>Create a secure login system</w:t>
      </w:r>
    </w:p>
    <w:p w14:paraId="25825161" w14:textId="77777777" w:rsidR="00F21A3E" w:rsidRDefault="00F21A3E" w:rsidP="00F21A3E">
      <w:pPr>
        <w:numPr>
          <w:ilvl w:val="1"/>
          <w:numId w:val="14"/>
        </w:numPr>
        <w:suppressAutoHyphens/>
        <w:spacing w:line="100" w:lineRule="atLeast"/>
      </w:pPr>
      <w:r>
        <w:t>Create a page for viewing general statistics</w:t>
      </w:r>
    </w:p>
    <w:p w14:paraId="1378C12B" w14:textId="77777777" w:rsidR="00F21A3E" w:rsidRDefault="00F21A3E" w:rsidP="00F21A3E">
      <w:pPr>
        <w:numPr>
          <w:ilvl w:val="1"/>
          <w:numId w:val="14"/>
        </w:numPr>
        <w:suppressAutoHyphens/>
        <w:spacing w:line="100" w:lineRule="atLeast"/>
      </w:pPr>
      <w:r>
        <w:t>Create a page for viewing general collection data</w:t>
      </w:r>
    </w:p>
    <w:p w14:paraId="1A975AAD" w14:textId="77777777" w:rsidR="00F21A3E" w:rsidRDefault="00F21A3E" w:rsidP="00F21A3E">
      <w:pPr>
        <w:numPr>
          <w:ilvl w:val="1"/>
          <w:numId w:val="14"/>
        </w:numPr>
        <w:suppressAutoHyphens/>
        <w:spacing w:line="100" w:lineRule="atLeast"/>
      </w:pPr>
      <w:r>
        <w:t>Create a page for viewing analytical data</w:t>
      </w:r>
    </w:p>
    <w:p w14:paraId="6E69A57F" w14:textId="2C34A9A3" w:rsidR="00F21A3E" w:rsidRDefault="00DE681E" w:rsidP="00F21A3E">
      <w:pPr>
        <w:spacing w:line="240" w:lineRule="auto"/>
      </w:pPr>
      <w:r>
        <w:t xml:space="preserve"> </w:t>
      </w:r>
      <w:r w:rsidR="00F30ECA">
        <w:t xml:space="preserve">       5</w:t>
      </w:r>
      <w:r w:rsidR="004C158F">
        <w:t xml:space="preserve">.    </w:t>
      </w:r>
      <w:r w:rsidR="00F21A3E">
        <w:t>As a Developer, I need a secure system to prevent unintended access by third-parties.</w:t>
      </w:r>
    </w:p>
    <w:p w14:paraId="65FEE70E" w14:textId="77777777" w:rsidR="00F21A3E" w:rsidRDefault="00F21A3E" w:rsidP="00F21A3E">
      <w:pPr>
        <w:spacing w:line="240" w:lineRule="auto"/>
        <w:ind w:firstLine="720"/>
      </w:pPr>
      <w:r>
        <w:t>a.    Separate database users and permissions by required tasks</w:t>
      </w:r>
    </w:p>
    <w:p w14:paraId="7EF2EFE7" w14:textId="77777777" w:rsidR="00F21A3E" w:rsidRDefault="00F21A3E" w:rsidP="00F21A3E">
      <w:pPr>
        <w:spacing w:line="240" w:lineRule="auto"/>
        <w:ind w:firstLine="720"/>
      </w:pPr>
      <w:r>
        <w:t>b.    Create a table to store password salts</w:t>
      </w:r>
    </w:p>
    <w:p w14:paraId="48EA7FBB" w14:textId="77777777" w:rsidR="00F21A3E" w:rsidRDefault="00F21A3E" w:rsidP="00F21A3E">
      <w:pPr>
        <w:spacing w:line="240" w:lineRule="auto"/>
        <w:ind w:firstLine="720"/>
      </w:pPr>
      <w:r>
        <w:t>c.     Hash user passwords using strong encryption and salts</w:t>
      </w:r>
    </w:p>
    <w:p w14:paraId="67330ADD" w14:textId="77777777" w:rsidR="00F21A3E" w:rsidRDefault="00F21A3E" w:rsidP="00F21A3E">
      <w:pPr>
        <w:spacing w:line="240" w:lineRule="auto"/>
        <w:ind w:firstLine="720"/>
      </w:pPr>
      <w:r>
        <w:t>d.     Disallow access to the database by external sources</w:t>
      </w:r>
    </w:p>
    <w:p w14:paraId="4E990F5D" w14:textId="2FF98652" w:rsidR="00AA0FE8" w:rsidRDefault="004C158F" w:rsidP="00F21A3E">
      <w:pPr>
        <w:spacing w:line="240" w:lineRule="auto"/>
      </w:pPr>
      <w:r>
        <w:t xml:space="preserve">6.    As a </w:t>
      </w:r>
      <w:r w:rsidR="00F21A3E">
        <w:t>Developer, I want to incorporate the Sponsor logos and clean up the design of the Chrome Ext.</w:t>
      </w:r>
    </w:p>
    <w:p w14:paraId="60EF3CEC" w14:textId="12A2B42F" w:rsidR="00AA0FE8" w:rsidRDefault="004C158F" w:rsidP="00AA0FE8">
      <w:pPr>
        <w:spacing w:line="240" w:lineRule="auto"/>
        <w:ind w:firstLine="720"/>
      </w:pPr>
      <w:r>
        <w:t xml:space="preserve">a.    </w:t>
      </w:r>
      <w:r w:rsidR="00F21A3E">
        <w:t>Incorporate logos in the Chrome Extension.</w:t>
      </w:r>
    </w:p>
    <w:p w14:paraId="55011747" w14:textId="06E731FD" w:rsidR="00AA0FE8" w:rsidRDefault="004C158F" w:rsidP="00AA0FE8">
      <w:pPr>
        <w:spacing w:line="240" w:lineRule="auto"/>
        <w:ind w:firstLine="720"/>
      </w:pPr>
      <w:r>
        <w:t xml:space="preserve">b.    </w:t>
      </w:r>
      <w:r w:rsidR="00F21A3E">
        <w:t xml:space="preserve">Clean up the look by modifying pre-existing HTML/CSS </w:t>
      </w:r>
    </w:p>
    <w:p w14:paraId="41B5A0C1" w14:textId="6DC93A36" w:rsidR="00A348B5" w:rsidRDefault="004C158F" w:rsidP="00407CA7">
      <w:pPr>
        <w:spacing w:line="240" w:lineRule="auto"/>
        <w:ind w:firstLine="720"/>
      </w:pPr>
      <w:r>
        <w:t xml:space="preserve">c.     </w:t>
      </w:r>
      <w:r w:rsidR="00407CA7">
        <w:t>Touch up on any button actions/JS code</w:t>
      </w:r>
    </w:p>
    <w:p w14:paraId="6FE4F47C" w14:textId="77777777" w:rsidR="00AA0FE8" w:rsidRPr="00912F6A" w:rsidRDefault="00AA0FE8" w:rsidP="00DE681E">
      <w:pPr>
        <w:spacing w:line="240" w:lineRule="auto"/>
      </w:pPr>
    </w:p>
    <w:p w14:paraId="3D843A39" w14:textId="77777777" w:rsidR="00B013DA" w:rsidRDefault="00836452" w:rsidP="00912F6A">
      <w:pPr>
        <w:pStyle w:val="Heading1"/>
      </w:pPr>
      <w:r>
        <w:t>TEAM ROLES &amp; TASK ASSIGNMENTS</w:t>
      </w:r>
    </w:p>
    <w:p w14:paraId="14BA7C3E" w14:textId="5BCB2A31" w:rsidR="00D6150F" w:rsidRDefault="00DE77ED" w:rsidP="00D6150F">
      <w:pPr>
        <w:ind w:left="-5"/>
      </w:pPr>
      <w:r>
        <w:t>Mitchell Etzel</w:t>
      </w:r>
      <w:r w:rsidR="00155B25">
        <w:t>(Product O</w:t>
      </w:r>
      <w:r w:rsidR="00D6150F">
        <w:t xml:space="preserve">wner) : </w:t>
      </w:r>
      <w:r w:rsidR="00407CA7">
        <w:t>6 all</w:t>
      </w:r>
    </w:p>
    <w:p w14:paraId="513D20B4" w14:textId="77777777" w:rsidR="00D6150F" w:rsidRDefault="00DE77ED" w:rsidP="00D6150F">
      <w:pPr>
        <w:ind w:left="-5"/>
      </w:pPr>
      <w:r>
        <w:t>Darius Sakhapour</w:t>
      </w:r>
      <w:r w:rsidR="00155B25">
        <w:t>(Scrum Master</w:t>
      </w:r>
      <w:r w:rsidR="00C8273C">
        <w:t>) : 1a, 1b, 1c</w:t>
      </w:r>
      <w:r w:rsidR="0075489F">
        <w:t>, 1d</w:t>
      </w:r>
    </w:p>
    <w:p w14:paraId="311C6C7D" w14:textId="7FA7DBD5" w:rsidR="00D6150F" w:rsidRDefault="00DE77ED" w:rsidP="00D6150F">
      <w:pPr>
        <w:ind w:left="-5"/>
      </w:pPr>
      <w:r>
        <w:t xml:space="preserve">Jarad Shelton(Developer) : </w:t>
      </w:r>
      <w:r w:rsidR="00F21A3E">
        <w:t>4 all, 1 all</w:t>
      </w:r>
    </w:p>
    <w:p w14:paraId="2A7ABBBF" w14:textId="3402DB66" w:rsidR="00C07D11" w:rsidRDefault="00DE77ED" w:rsidP="00D6150F">
      <w:r>
        <w:t xml:space="preserve">Cedric Linares(Developer) : </w:t>
      </w:r>
      <w:r w:rsidR="005F031F">
        <w:t>2a, 2b</w:t>
      </w:r>
    </w:p>
    <w:p w14:paraId="55D20B2A" w14:textId="1FDFFF5A" w:rsidR="003142A0" w:rsidRPr="003142A0" w:rsidRDefault="007353F6" w:rsidP="00F21A3E">
      <w:r>
        <w:t>Bereket Haile(Developer):</w:t>
      </w:r>
      <w:r w:rsidR="005F031F">
        <w:t xml:space="preserve"> 2c, 3b, 3c, 3d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175D4" w14:textId="77777777" w:rsidR="00516A86" w:rsidRDefault="00516A86">
      <w:pPr>
        <w:spacing w:after="0" w:line="240" w:lineRule="auto"/>
      </w:pPr>
      <w:r>
        <w:separator/>
      </w:r>
    </w:p>
  </w:endnote>
  <w:endnote w:type="continuationSeparator" w:id="0">
    <w:p w14:paraId="0673777A" w14:textId="77777777" w:rsidR="00516A86" w:rsidRDefault="0051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7315B" w14:textId="77777777" w:rsidR="00516A86" w:rsidRDefault="00516A86">
      <w:pPr>
        <w:spacing w:after="0" w:line="240" w:lineRule="auto"/>
      </w:pPr>
      <w:r>
        <w:separator/>
      </w:r>
    </w:p>
  </w:footnote>
  <w:footnote w:type="continuationSeparator" w:id="0">
    <w:p w14:paraId="661D3830" w14:textId="77777777" w:rsidR="00516A86" w:rsidRDefault="00516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5A"/>
    <w:rsid w:val="000266B1"/>
    <w:rsid w:val="000A1D72"/>
    <w:rsid w:val="000A5765"/>
    <w:rsid w:val="000C133E"/>
    <w:rsid w:val="00133A7D"/>
    <w:rsid w:val="00155B25"/>
    <w:rsid w:val="001A0089"/>
    <w:rsid w:val="001B0E75"/>
    <w:rsid w:val="001B1A87"/>
    <w:rsid w:val="001D0264"/>
    <w:rsid w:val="00207FF2"/>
    <w:rsid w:val="00221DC6"/>
    <w:rsid w:val="002344EF"/>
    <w:rsid w:val="002357D7"/>
    <w:rsid w:val="002C0570"/>
    <w:rsid w:val="002F6700"/>
    <w:rsid w:val="003142A0"/>
    <w:rsid w:val="00347F2A"/>
    <w:rsid w:val="003E7895"/>
    <w:rsid w:val="003F5D12"/>
    <w:rsid w:val="00407CA7"/>
    <w:rsid w:val="004431B2"/>
    <w:rsid w:val="004635B4"/>
    <w:rsid w:val="00493E2E"/>
    <w:rsid w:val="004B5F28"/>
    <w:rsid w:val="004C158F"/>
    <w:rsid w:val="004E7F33"/>
    <w:rsid w:val="00500617"/>
    <w:rsid w:val="00516A86"/>
    <w:rsid w:val="00531D81"/>
    <w:rsid w:val="00537F3B"/>
    <w:rsid w:val="005673B4"/>
    <w:rsid w:val="00575292"/>
    <w:rsid w:val="005B1817"/>
    <w:rsid w:val="005C50C8"/>
    <w:rsid w:val="005F031F"/>
    <w:rsid w:val="00601956"/>
    <w:rsid w:val="006033D2"/>
    <w:rsid w:val="00624443"/>
    <w:rsid w:val="00637A6E"/>
    <w:rsid w:val="006455A5"/>
    <w:rsid w:val="0067750C"/>
    <w:rsid w:val="0068185F"/>
    <w:rsid w:val="006B4169"/>
    <w:rsid w:val="006C6C7C"/>
    <w:rsid w:val="006D098E"/>
    <w:rsid w:val="006D6F5C"/>
    <w:rsid w:val="00705922"/>
    <w:rsid w:val="00710DEF"/>
    <w:rsid w:val="00730C98"/>
    <w:rsid w:val="007353F6"/>
    <w:rsid w:val="00740CF8"/>
    <w:rsid w:val="0074268B"/>
    <w:rsid w:val="0075489F"/>
    <w:rsid w:val="00772B5B"/>
    <w:rsid w:val="00796232"/>
    <w:rsid w:val="007D077E"/>
    <w:rsid w:val="007F1099"/>
    <w:rsid w:val="007F2929"/>
    <w:rsid w:val="00815D4F"/>
    <w:rsid w:val="00836452"/>
    <w:rsid w:val="008440CA"/>
    <w:rsid w:val="00865757"/>
    <w:rsid w:val="008F50EB"/>
    <w:rsid w:val="00912F6A"/>
    <w:rsid w:val="00917DD1"/>
    <w:rsid w:val="00920702"/>
    <w:rsid w:val="00933903"/>
    <w:rsid w:val="00983244"/>
    <w:rsid w:val="009E1F66"/>
    <w:rsid w:val="00A31C1C"/>
    <w:rsid w:val="00A348B5"/>
    <w:rsid w:val="00A42A51"/>
    <w:rsid w:val="00A624D9"/>
    <w:rsid w:val="00AA0FE8"/>
    <w:rsid w:val="00AE5668"/>
    <w:rsid w:val="00AF0DBD"/>
    <w:rsid w:val="00B0095A"/>
    <w:rsid w:val="00B013DA"/>
    <w:rsid w:val="00B17AB8"/>
    <w:rsid w:val="00B40B42"/>
    <w:rsid w:val="00B501EA"/>
    <w:rsid w:val="00B813FE"/>
    <w:rsid w:val="00BA28F1"/>
    <w:rsid w:val="00C07D11"/>
    <w:rsid w:val="00C25FBE"/>
    <w:rsid w:val="00C73AE9"/>
    <w:rsid w:val="00C81695"/>
    <w:rsid w:val="00C8273C"/>
    <w:rsid w:val="00C86CED"/>
    <w:rsid w:val="00C916BE"/>
    <w:rsid w:val="00C95D5E"/>
    <w:rsid w:val="00CB634A"/>
    <w:rsid w:val="00CC1D93"/>
    <w:rsid w:val="00CF1D05"/>
    <w:rsid w:val="00D6150F"/>
    <w:rsid w:val="00D6503F"/>
    <w:rsid w:val="00DC0786"/>
    <w:rsid w:val="00DC4DBA"/>
    <w:rsid w:val="00DE681E"/>
    <w:rsid w:val="00DE77ED"/>
    <w:rsid w:val="00DE7A4E"/>
    <w:rsid w:val="00DE7F15"/>
    <w:rsid w:val="00E35F3C"/>
    <w:rsid w:val="00E6361E"/>
    <w:rsid w:val="00E72873"/>
    <w:rsid w:val="00E73938"/>
    <w:rsid w:val="00EC6152"/>
    <w:rsid w:val="00ED706A"/>
    <w:rsid w:val="00F21A3E"/>
    <w:rsid w:val="00F30021"/>
    <w:rsid w:val="00F30ECA"/>
    <w:rsid w:val="00F804C8"/>
    <w:rsid w:val="00F836D9"/>
    <w:rsid w:val="00F93053"/>
    <w:rsid w:val="00FA4333"/>
    <w:rsid w:val="00FD6493"/>
    <w:rsid w:val="00F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3A3A2019"/>
  <w15:docId w15:val="{C1956847-1026-4429-9A19-65A136DB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1267F-5971-418E-B1BD-07288DEFE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4</cp:revision>
  <dcterms:created xsi:type="dcterms:W3CDTF">2017-03-14T21:36:00Z</dcterms:created>
  <dcterms:modified xsi:type="dcterms:W3CDTF">2017-03-19T07:11:00Z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